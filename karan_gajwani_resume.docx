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372" w:rsidRDefault="003C0599">
      <w:pPr>
        <w:spacing w:before="59"/>
        <w:ind w:left="4744" w:right="4763"/>
        <w:jc w:val="center"/>
        <w:rPr>
          <w:sz w:val="32"/>
          <w:szCs w:val="32"/>
        </w:rPr>
      </w:pPr>
      <w:r>
        <w:rPr>
          <w:b/>
          <w:w w:val="99"/>
          <w:sz w:val="32"/>
          <w:szCs w:val="32"/>
        </w:rPr>
        <w:t>Karan</w:t>
      </w:r>
      <w:r>
        <w:rPr>
          <w:b/>
          <w:sz w:val="32"/>
          <w:szCs w:val="32"/>
        </w:rPr>
        <w:t xml:space="preserve"> </w:t>
      </w:r>
      <w:r>
        <w:rPr>
          <w:b/>
          <w:w w:val="99"/>
          <w:sz w:val="32"/>
          <w:szCs w:val="32"/>
        </w:rPr>
        <w:t>Gajwani</w:t>
      </w:r>
    </w:p>
    <w:p w:rsidR="006C5372" w:rsidRDefault="006C5372">
      <w:pPr>
        <w:spacing w:before="2" w:line="100" w:lineRule="exact"/>
        <w:rPr>
          <w:sz w:val="10"/>
          <w:szCs w:val="10"/>
        </w:rPr>
      </w:pPr>
    </w:p>
    <w:p w:rsidR="006C5372" w:rsidRDefault="009773F3">
      <w:pPr>
        <w:ind w:left="418" w:right="444"/>
        <w:jc w:val="center"/>
      </w:pPr>
      <w:r>
        <w:pict>
          <v:group id="_x0000_s1048" style="position:absolute;left:0;text-align:left;margin-left:18pt;margin-top:29.45pt;width:576.1pt;height:0;z-index:-251662848;mso-position-horizontal-relative:page" coordorigin="360,589" coordsize="11522,0">
            <v:shape id="_x0000_s1049" style="position:absolute;left:360;top:589;width:11522;height:0" coordorigin="360,589" coordsize="11522,0" path="m360,589r11522,e" filled="f" strokeweight=".7pt">
              <v:path arrowok="t"/>
            </v:shape>
            <w10:wrap anchorx="page"/>
          </v:group>
        </w:pict>
      </w:r>
      <w:r w:rsidR="003C0599">
        <w:rPr>
          <w:w w:val="99"/>
        </w:rPr>
        <w:t>163 Chapin Street,</w:t>
      </w:r>
      <w:r w:rsidR="003C0599">
        <w:t xml:space="preserve"> </w:t>
      </w:r>
      <w:r w:rsidR="003C0599">
        <w:rPr>
          <w:w w:val="99"/>
        </w:rPr>
        <w:t>Binghamton</w:t>
      </w:r>
      <w:r w:rsidR="003C0599">
        <w:t xml:space="preserve"> </w:t>
      </w:r>
      <w:r w:rsidR="003C0599">
        <w:rPr>
          <w:w w:val="99"/>
        </w:rPr>
        <w:t>NY</w:t>
      </w:r>
      <w:r w:rsidR="003C0599">
        <w:t xml:space="preserve"> </w:t>
      </w:r>
      <w:r w:rsidR="003C0599">
        <w:rPr>
          <w:w w:val="99"/>
        </w:rPr>
        <w:t>13905</w:t>
      </w:r>
      <w:r w:rsidR="003C0599">
        <w:t xml:space="preserve"> </w:t>
      </w:r>
      <w:r w:rsidR="003C0599">
        <w:rPr>
          <w:w w:val="99"/>
        </w:rPr>
        <w:t>●(607)304-0553</w:t>
      </w:r>
      <w:r w:rsidR="003C0599">
        <w:t xml:space="preserve"> </w:t>
      </w:r>
      <w:r w:rsidR="003C0599">
        <w:rPr>
          <w:w w:val="99"/>
        </w:rPr>
        <w:t>●</w:t>
      </w:r>
      <w:r w:rsidR="003C0599">
        <w:t xml:space="preserve"> </w:t>
      </w:r>
      <w:hyperlink r:id="rId5">
        <w:r w:rsidR="003C0599">
          <w:rPr>
            <w:w w:val="99"/>
            <w:u w:val="single" w:color="000000"/>
          </w:rPr>
          <w:t>kgajwan1@binghamton.edu</w:t>
        </w:r>
        <w:r w:rsidR="003C0599">
          <w:t xml:space="preserve">  </w:t>
        </w:r>
        <w:r w:rsidR="003C0599">
          <w:rPr>
            <w:w w:val="99"/>
          </w:rPr>
          <w:t>●</w:t>
        </w:r>
      </w:hyperlink>
      <w:r w:rsidR="003C0599">
        <w:t xml:space="preserve"> </w:t>
      </w:r>
      <w:hyperlink r:id="rId6">
        <w:r w:rsidR="003C0599">
          <w:rPr>
            <w:w w:val="99"/>
            <w:u w:val="single" w:color="000000"/>
          </w:rPr>
          <w:t>https://github.com/kgajwan1</w:t>
        </w:r>
      </w:hyperlink>
    </w:p>
    <w:p w:rsidR="006C5372" w:rsidRDefault="003C0599">
      <w:pPr>
        <w:ind w:left="3964" w:right="3981"/>
        <w:jc w:val="center"/>
      </w:pPr>
      <w:r>
        <w:rPr>
          <w:w w:val="99"/>
        </w:rPr>
        <w:t>●</w:t>
      </w:r>
      <w:r>
        <w:t xml:space="preserve"> </w:t>
      </w:r>
      <w:hyperlink r:id="rId7">
        <w:r>
          <w:rPr>
            <w:w w:val="99"/>
            <w:u w:val="single" w:color="000000"/>
          </w:rPr>
          <w:t>https://www.linkedin.com/in/karan-gajwani/</w:t>
        </w:r>
      </w:hyperlink>
    </w:p>
    <w:p w:rsidR="006C5372" w:rsidRDefault="006C5372">
      <w:pPr>
        <w:spacing w:before="7" w:line="120" w:lineRule="exact"/>
        <w:rPr>
          <w:sz w:val="13"/>
          <w:szCs w:val="13"/>
        </w:rPr>
      </w:pPr>
    </w:p>
    <w:p w:rsidR="006C5372" w:rsidRDefault="003C0599">
      <w:pPr>
        <w:tabs>
          <w:tab w:val="left" w:pos="11620"/>
        </w:tabs>
        <w:ind w:left="100"/>
      </w:pPr>
      <w:r>
        <w:rPr>
          <w:b/>
          <w:w w:val="99"/>
          <w:u w:val="thick" w:color="000000"/>
        </w:rPr>
        <w:t xml:space="preserve">EDUCATION </w:t>
      </w:r>
      <w:r>
        <w:rPr>
          <w:b/>
          <w:u w:val="thick" w:color="000000"/>
        </w:rPr>
        <w:tab/>
      </w:r>
    </w:p>
    <w:p w:rsidR="006C5372" w:rsidRDefault="003C0599">
      <w:pPr>
        <w:ind w:left="100"/>
        <w:rPr>
          <w:sz w:val="18"/>
          <w:szCs w:val="18"/>
        </w:rPr>
      </w:pPr>
      <w:r>
        <w:rPr>
          <w:b/>
          <w:sz w:val="18"/>
          <w:szCs w:val="18"/>
        </w:rPr>
        <w:t>Binghamton University, State University of New York, Thomas J. Watson School of Engineering and Applied Science                                    GPA: 3.5/4</w:t>
      </w:r>
    </w:p>
    <w:p w:rsidR="006C5372" w:rsidRDefault="003C0599">
      <w:pPr>
        <w:spacing w:line="200" w:lineRule="exact"/>
        <w:ind w:left="100"/>
        <w:rPr>
          <w:sz w:val="18"/>
          <w:szCs w:val="18"/>
        </w:rPr>
      </w:pPr>
      <w:r>
        <w:rPr>
          <w:i/>
          <w:sz w:val="18"/>
          <w:szCs w:val="18"/>
        </w:rPr>
        <w:t xml:space="preserve">Master of Science in Computer Science                                                                                                                                                     </w:t>
      </w:r>
      <w:r>
        <w:rPr>
          <w:b/>
          <w:sz w:val="18"/>
          <w:szCs w:val="18"/>
        </w:rPr>
        <w:t>Expected December 2019</w:t>
      </w:r>
    </w:p>
    <w:p w:rsidR="006C5372" w:rsidRDefault="006C5372">
      <w:pPr>
        <w:spacing w:before="9" w:line="240" w:lineRule="exact"/>
        <w:rPr>
          <w:sz w:val="24"/>
          <w:szCs w:val="24"/>
        </w:rPr>
      </w:pPr>
    </w:p>
    <w:p w:rsidR="006C5372" w:rsidRDefault="003C0599">
      <w:pPr>
        <w:ind w:left="100"/>
        <w:rPr>
          <w:sz w:val="18"/>
          <w:szCs w:val="18"/>
        </w:rPr>
      </w:pPr>
      <w:proofErr w:type="spellStart"/>
      <w:r>
        <w:rPr>
          <w:b/>
          <w:sz w:val="18"/>
          <w:szCs w:val="18"/>
        </w:rPr>
        <w:t>Sarvajanik</w:t>
      </w:r>
      <w:proofErr w:type="spellEnd"/>
      <w:r>
        <w:rPr>
          <w:b/>
          <w:sz w:val="18"/>
          <w:szCs w:val="18"/>
        </w:rPr>
        <w:t xml:space="preserve"> College of Engineering and Technology                                                                                                                                             GPA: 7.83/10.00</w:t>
      </w:r>
    </w:p>
    <w:p w:rsidR="006C5372" w:rsidRDefault="003C0599">
      <w:pPr>
        <w:spacing w:line="200" w:lineRule="exact"/>
        <w:ind w:left="100"/>
        <w:rPr>
          <w:sz w:val="18"/>
          <w:szCs w:val="18"/>
        </w:rPr>
      </w:pPr>
      <w:r>
        <w:rPr>
          <w:i/>
          <w:sz w:val="18"/>
          <w:szCs w:val="18"/>
        </w:rPr>
        <w:t xml:space="preserve">Bachelor of Engineering in Electronics and Communication Engineering                                                                                                      </w:t>
      </w:r>
      <w:r>
        <w:rPr>
          <w:b/>
          <w:sz w:val="18"/>
          <w:szCs w:val="18"/>
        </w:rPr>
        <w:t>July 2013 - June 2017</w:t>
      </w:r>
    </w:p>
    <w:p w:rsidR="006C5372" w:rsidRDefault="009773F3">
      <w:pPr>
        <w:spacing w:line="200" w:lineRule="exact"/>
        <w:ind w:left="100"/>
        <w:rPr>
          <w:sz w:val="18"/>
          <w:szCs w:val="18"/>
        </w:rPr>
      </w:pPr>
      <w:r>
        <w:pict>
          <v:group id="_x0000_s1046" style="position:absolute;left:0;text-align:left;margin-left:18pt;margin-top:17.65pt;width:576.1pt;height:0;z-index:-251661824;mso-position-horizontal-relative:page" coordorigin="360,353" coordsize="11522,0">
            <v:shape id="_x0000_s1047" style="position:absolute;left:360;top:353;width:11522;height:0" coordorigin="360,353" coordsize="11522,0" path="m360,353r11522,e" filled="f" strokeweight=".46pt">
              <v:path arrowok="t"/>
            </v:shape>
            <w10:wrap anchorx="page"/>
          </v:group>
        </w:pict>
      </w:r>
      <w:r w:rsidR="003C0599">
        <w:rPr>
          <w:sz w:val="18"/>
          <w:szCs w:val="18"/>
        </w:rPr>
        <w:t>First Class with Distinction</w:t>
      </w:r>
    </w:p>
    <w:p w:rsidR="006C5372" w:rsidRDefault="006C5372">
      <w:pPr>
        <w:spacing w:before="1" w:line="160" w:lineRule="exact"/>
        <w:rPr>
          <w:sz w:val="16"/>
          <w:szCs w:val="16"/>
        </w:rPr>
      </w:pPr>
    </w:p>
    <w:p w:rsidR="006C5372" w:rsidRDefault="009773F3">
      <w:pPr>
        <w:tabs>
          <w:tab w:val="left" w:pos="11620"/>
        </w:tabs>
        <w:ind w:left="100" w:right="87"/>
        <w:rPr>
          <w:sz w:val="18"/>
          <w:szCs w:val="18"/>
        </w:rPr>
      </w:pPr>
      <w:r>
        <w:pict>
          <v:group id="_x0000_s1044" style="position:absolute;left:0;text-align:left;margin-left:18pt;margin-top:49.95pt;width:576.1pt;height:0;z-index:-251660800;mso-position-horizontal-relative:page" coordorigin="360,999" coordsize="11522,0">
            <v:shape id="_x0000_s1045" style="position:absolute;left:360;top:999;width:11522;height:0" coordorigin="360,999" coordsize="11522,0" path="m360,999r11522,e" filled="f" strokeweight=".46pt">
              <v:path arrowok="t"/>
            </v:shape>
            <w10:wrap anchorx="page"/>
          </v:group>
        </w:pict>
      </w:r>
      <w:r w:rsidR="003C0599">
        <w:rPr>
          <w:b/>
          <w:w w:val="99"/>
          <w:u w:val="single" w:color="000000"/>
        </w:rPr>
        <w:t xml:space="preserve">RELEVANT COURSEWORK </w:t>
      </w:r>
      <w:r w:rsidR="003C0599">
        <w:rPr>
          <w:b/>
          <w:u w:val="single" w:color="000000"/>
        </w:rPr>
        <w:tab/>
      </w:r>
      <w:r w:rsidR="003C0599">
        <w:rPr>
          <w:b/>
        </w:rPr>
        <w:t xml:space="preserve"> </w:t>
      </w:r>
      <w:r w:rsidR="003C0599">
        <w:rPr>
          <w:b/>
          <w:sz w:val="18"/>
          <w:szCs w:val="18"/>
        </w:rPr>
        <w:t xml:space="preserve">Masters: </w:t>
      </w:r>
      <w:r w:rsidR="003C0599">
        <w:rPr>
          <w:sz w:val="18"/>
          <w:szCs w:val="18"/>
        </w:rPr>
        <w:t>Algorithms</w:t>
      </w:r>
      <w:r w:rsidR="003C0599">
        <w:rPr>
          <w:b/>
          <w:sz w:val="18"/>
          <w:szCs w:val="18"/>
        </w:rPr>
        <w:t xml:space="preserve">, </w:t>
      </w:r>
      <w:r w:rsidR="003C0599">
        <w:rPr>
          <w:sz w:val="18"/>
          <w:szCs w:val="18"/>
        </w:rPr>
        <w:t xml:space="preserve">Computer Architecture, Data Mining, High Performance Computing, Wireless Sensor Networks, Machine Learning, Operating Systems </w:t>
      </w:r>
      <w:r w:rsidR="003C0599">
        <w:rPr>
          <w:b/>
          <w:sz w:val="18"/>
          <w:szCs w:val="18"/>
        </w:rPr>
        <w:t xml:space="preserve">Bachelors: </w:t>
      </w:r>
      <w:r w:rsidR="003C0599">
        <w:rPr>
          <w:sz w:val="18"/>
          <w:szCs w:val="18"/>
        </w:rPr>
        <w:t>Advanced Calculus, Embedded Systems, Data Communication and Networking, Wireless Communication, Analog Circuit Devices, Device Drivers, Computer Programming and Utilization, Digital Signal Processing</w:t>
      </w:r>
    </w:p>
    <w:p w:rsidR="006C5372" w:rsidRDefault="006C5372">
      <w:pPr>
        <w:spacing w:before="3" w:line="160" w:lineRule="exact"/>
        <w:rPr>
          <w:sz w:val="16"/>
          <w:szCs w:val="16"/>
        </w:rPr>
      </w:pPr>
    </w:p>
    <w:p w:rsidR="006C5372" w:rsidRDefault="003C0599">
      <w:pPr>
        <w:tabs>
          <w:tab w:val="left" w:pos="11620"/>
        </w:tabs>
        <w:ind w:left="100"/>
      </w:pPr>
      <w:r>
        <w:rPr>
          <w:b/>
          <w:w w:val="99"/>
          <w:u w:val="single" w:color="000000"/>
        </w:rPr>
        <w:t xml:space="preserve">TECHNICAL SKILLS </w:t>
      </w:r>
      <w:r>
        <w:rPr>
          <w:b/>
          <w:u w:val="single" w:color="000000"/>
        </w:rPr>
        <w:tab/>
      </w:r>
    </w:p>
    <w:p w:rsidR="006C5372" w:rsidRDefault="003C0599">
      <w:pPr>
        <w:ind w:left="100"/>
        <w:rPr>
          <w:sz w:val="18"/>
          <w:szCs w:val="18"/>
        </w:rPr>
      </w:pPr>
      <w:r>
        <w:rPr>
          <w:b/>
          <w:sz w:val="18"/>
          <w:szCs w:val="18"/>
        </w:rPr>
        <w:t xml:space="preserve">Languages: </w:t>
      </w:r>
      <w:r>
        <w:rPr>
          <w:sz w:val="18"/>
          <w:szCs w:val="18"/>
        </w:rPr>
        <w:t>C++, C, Java, Python, embedded C, Assembly (Basic), MATLAB</w:t>
      </w:r>
    </w:p>
    <w:p w:rsidR="006C5372" w:rsidRDefault="003C0599">
      <w:pPr>
        <w:spacing w:line="200" w:lineRule="exact"/>
        <w:ind w:left="100"/>
        <w:rPr>
          <w:sz w:val="18"/>
          <w:szCs w:val="18"/>
        </w:rPr>
      </w:pPr>
      <w:r>
        <w:rPr>
          <w:b/>
          <w:sz w:val="18"/>
          <w:szCs w:val="18"/>
        </w:rPr>
        <w:t xml:space="preserve">Software and OS: </w:t>
      </w:r>
      <w:r>
        <w:rPr>
          <w:sz w:val="18"/>
          <w:szCs w:val="18"/>
        </w:rPr>
        <w:t xml:space="preserve">Eclipse, Android Studio, Git, Logisim, Linux, Vim, Visual Studio Code, </w:t>
      </w:r>
      <w:proofErr w:type="spellStart"/>
      <w:r>
        <w:rPr>
          <w:sz w:val="18"/>
          <w:szCs w:val="18"/>
        </w:rPr>
        <w:t>Jupyter</w:t>
      </w:r>
      <w:proofErr w:type="spellEnd"/>
      <w:r>
        <w:rPr>
          <w:sz w:val="18"/>
          <w:szCs w:val="18"/>
        </w:rPr>
        <w:t xml:space="preserve"> Notebook, PyCharm</w:t>
      </w:r>
    </w:p>
    <w:p w:rsidR="006C5372" w:rsidRDefault="009773F3">
      <w:pPr>
        <w:spacing w:line="200" w:lineRule="exact"/>
        <w:ind w:left="100"/>
        <w:rPr>
          <w:sz w:val="18"/>
          <w:szCs w:val="18"/>
        </w:rPr>
      </w:pPr>
      <w:r>
        <w:pict>
          <v:group id="_x0000_s1042" style="position:absolute;left:0;text-align:left;margin-left:18pt;margin-top:17.7pt;width:576.1pt;height:0;z-index:-251659776;mso-position-horizontal-relative:page" coordorigin="360,354" coordsize="11522,0">
            <v:shape id="_x0000_s1043" style="position:absolute;left:360;top:354;width:11522;height:0" coordorigin="360,354" coordsize="11522,0" path="m360,354r11522,e" filled="f" strokeweight=".46pt">
              <v:path arrowok="t"/>
            </v:shape>
            <w10:wrap anchorx="page"/>
          </v:group>
        </w:pict>
      </w:r>
      <w:r w:rsidR="003C0599">
        <w:rPr>
          <w:b/>
          <w:sz w:val="18"/>
          <w:szCs w:val="18"/>
        </w:rPr>
        <w:t xml:space="preserve">Additional: </w:t>
      </w:r>
      <w:r w:rsidR="003C0599">
        <w:rPr>
          <w:sz w:val="18"/>
          <w:szCs w:val="18"/>
        </w:rPr>
        <w:t xml:space="preserve">TCP/IP familiarity, basic HTML, Office Suite, basic SQLite, digital circuit design, TensorFlow, Weka, </w:t>
      </w:r>
      <w:proofErr w:type="spellStart"/>
      <w:r w:rsidR="003C0599">
        <w:rPr>
          <w:sz w:val="18"/>
          <w:szCs w:val="18"/>
        </w:rPr>
        <w:t>Github</w:t>
      </w:r>
      <w:proofErr w:type="spellEnd"/>
      <w:r w:rsidR="003C0599">
        <w:rPr>
          <w:sz w:val="18"/>
          <w:szCs w:val="18"/>
        </w:rPr>
        <w:t>.</w:t>
      </w:r>
    </w:p>
    <w:p w:rsidR="006C5372" w:rsidRDefault="006C5372">
      <w:pPr>
        <w:spacing w:before="1" w:line="160" w:lineRule="exact"/>
        <w:rPr>
          <w:sz w:val="16"/>
          <w:szCs w:val="16"/>
        </w:rPr>
      </w:pPr>
    </w:p>
    <w:p w:rsidR="006C5372" w:rsidRDefault="003C0599">
      <w:pPr>
        <w:tabs>
          <w:tab w:val="left" w:pos="11620"/>
        </w:tabs>
        <w:ind w:left="100"/>
      </w:pPr>
      <w:r>
        <w:rPr>
          <w:b/>
          <w:w w:val="99"/>
          <w:u w:val="thick" w:color="000000"/>
        </w:rPr>
        <w:t xml:space="preserve">PROFESSIONAL EXPERIENCE </w:t>
      </w:r>
      <w:r>
        <w:rPr>
          <w:b/>
          <w:u w:val="thick" w:color="000000"/>
        </w:rPr>
        <w:tab/>
      </w:r>
    </w:p>
    <w:p w:rsidR="006C5372" w:rsidRDefault="003C0599">
      <w:pPr>
        <w:ind w:left="100"/>
        <w:rPr>
          <w:sz w:val="18"/>
          <w:szCs w:val="18"/>
        </w:rPr>
      </w:pPr>
      <w:r>
        <w:rPr>
          <w:b/>
          <w:sz w:val="18"/>
          <w:szCs w:val="18"/>
        </w:rPr>
        <w:t xml:space="preserve">Hewlett Packard Enterprise, Android Trainee </w:t>
      </w:r>
      <w:r>
        <w:rPr>
          <w:sz w:val="18"/>
          <w:szCs w:val="18"/>
        </w:rPr>
        <w:t xml:space="preserve">| Mumbai, India                                                                                                                  </w:t>
      </w:r>
      <w:r>
        <w:rPr>
          <w:b/>
          <w:sz w:val="18"/>
          <w:szCs w:val="18"/>
        </w:rPr>
        <w:t>June 2016 - July 2016</w:t>
      </w:r>
    </w:p>
    <w:p w:rsidR="006C5372" w:rsidRDefault="003C0599">
      <w:pPr>
        <w:spacing w:line="200" w:lineRule="exact"/>
        <w:ind w:left="282"/>
        <w:rPr>
          <w:sz w:val="18"/>
          <w:szCs w:val="18"/>
        </w:rPr>
      </w:pPr>
      <w:r>
        <w:rPr>
          <w:sz w:val="18"/>
          <w:szCs w:val="18"/>
        </w:rPr>
        <w:t xml:space="preserve">-   Implemented a simple bank application in </w:t>
      </w:r>
      <w:r w:rsidRPr="009773F3">
        <w:rPr>
          <w:b/>
          <w:sz w:val="18"/>
          <w:szCs w:val="18"/>
          <w:u w:val="single"/>
        </w:rPr>
        <w:t>Java</w:t>
      </w:r>
      <w:r>
        <w:rPr>
          <w:b/>
          <w:sz w:val="18"/>
          <w:szCs w:val="18"/>
        </w:rPr>
        <w:t xml:space="preserve"> </w:t>
      </w:r>
      <w:r>
        <w:rPr>
          <w:sz w:val="18"/>
          <w:szCs w:val="18"/>
        </w:rPr>
        <w:t>complete with features of balance check and balance withdrawal</w:t>
      </w:r>
    </w:p>
    <w:p w:rsidR="006C5372" w:rsidRDefault="003C0599">
      <w:pPr>
        <w:spacing w:before="2"/>
        <w:ind w:left="282"/>
        <w:rPr>
          <w:sz w:val="18"/>
          <w:szCs w:val="18"/>
        </w:rPr>
      </w:pPr>
      <w:r>
        <w:rPr>
          <w:sz w:val="18"/>
          <w:szCs w:val="18"/>
        </w:rPr>
        <w:t xml:space="preserve">-   Submitted ‘Music Player’ made from scratch on </w:t>
      </w:r>
      <w:r w:rsidRPr="009773F3">
        <w:rPr>
          <w:b/>
          <w:sz w:val="18"/>
          <w:szCs w:val="18"/>
          <w:u w:val="single"/>
        </w:rPr>
        <w:t>Android Studio</w:t>
      </w:r>
      <w:r>
        <w:rPr>
          <w:b/>
          <w:sz w:val="18"/>
          <w:szCs w:val="18"/>
        </w:rPr>
        <w:t xml:space="preserve"> </w:t>
      </w:r>
      <w:r>
        <w:rPr>
          <w:sz w:val="18"/>
          <w:szCs w:val="18"/>
        </w:rPr>
        <w:t>as part of final project.</w:t>
      </w:r>
    </w:p>
    <w:p w:rsidR="006C5372" w:rsidRDefault="009773F3">
      <w:pPr>
        <w:spacing w:line="200" w:lineRule="exact"/>
        <w:ind w:left="282"/>
        <w:rPr>
          <w:sz w:val="18"/>
          <w:szCs w:val="18"/>
        </w:rPr>
      </w:pPr>
      <w:r>
        <w:pict>
          <v:group id="_x0000_s1040" style="position:absolute;left:0;text-align:left;margin-left:18pt;margin-top:16.55pt;width:576.1pt;height:0;z-index:-251658752;mso-position-horizontal-relative:page" coordorigin="360,331" coordsize="11522,0">
            <v:shape id="_x0000_s1041" style="position:absolute;left:360;top:331;width:11522;height:0" coordorigin="360,331" coordsize="11522,0" path="m360,331r11522,e" filled="f" strokeweight=".34pt">
              <v:path arrowok="t"/>
            </v:shape>
            <w10:wrap anchorx="page"/>
          </v:group>
        </w:pict>
      </w:r>
      <w:r w:rsidR="003C0599">
        <w:rPr>
          <w:sz w:val="18"/>
          <w:szCs w:val="18"/>
        </w:rPr>
        <w:t>-   Awarded ‘</w:t>
      </w:r>
      <w:r w:rsidR="003C0599">
        <w:rPr>
          <w:b/>
          <w:sz w:val="18"/>
          <w:szCs w:val="18"/>
        </w:rPr>
        <w:t>A</w:t>
      </w:r>
      <w:r w:rsidR="003C0599">
        <w:rPr>
          <w:sz w:val="18"/>
          <w:szCs w:val="18"/>
        </w:rPr>
        <w:t>’ grade for accomplished work (highest possible grade was A+).</w:t>
      </w:r>
    </w:p>
    <w:p w:rsidR="006C5372" w:rsidRDefault="006C5372">
      <w:pPr>
        <w:spacing w:before="9" w:line="120" w:lineRule="exact"/>
        <w:rPr>
          <w:sz w:val="13"/>
          <w:szCs w:val="13"/>
        </w:rPr>
      </w:pPr>
    </w:p>
    <w:p w:rsidR="006C5372" w:rsidRDefault="009773F3">
      <w:pPr>
        <w:ind w:left="100"/>
      </w:pPr>
      <w:r>
        <w:pict>
          <v:group id="_x0000_s1037" style="position:absolute;left:0;text-align:left;margin-left:17.45pt;margin-top:10.35pt;width:575.15pt;height:1.1pt;z-index:-251657728;mso-position-horizontal-relative:page" coordorigin="349,207" coordsize="11503,22">
            <v:shape id="_x0000_s1039" style="position:absolute;left:360;top:218;width:11482;height:0" coordorigin="360,218" coordsize="11482,0" path="m360,218r11482,e" filled="f" strokeweight="1.06pt">
              <v:path arrowok="t"/>
            </v:shape>
            <v:shape id="_x0000_s1038" style="position:absolute;left:10442;top:223;width:1399;height:0" coordorigin="10442,223" coordsize="1399,0" path="m10442,223r1399,e" filled="f" strokeweight=".22136mm">
              <v:path arrowok="t"/>
            </v:shape>
            <w10:wrap anchorx="page"/>
          </v:group>
        </w:pict>
      </w:r>
      <w:r w:rsidR="003C0599">
        <w:rPr>
          <w:b/>
          <w:w w:val="99"/>
        </w:rPr>
        <w:t>ACADEMIC PROJECTS</w:t>
      </w:r>
    </w:p>
    <w:p w:rsidR="006C5372" w:rsidRDefault="003C0599">
      <w:pPr>
        <w:ind w:left="100"/>
        <w:rPr>
          <w:sz w:val="18"/>
          <w:szCs w:val="18"/>
        </w:rPr>
      </w:pPr>
      <w:r>
        <w:rPr>
          <w:b/>
          <w:sz w:val="18"/>
          <w:szCs w:val="18"/>
        </w:rPr>
        <w:t>Anomaly Detection in ECG using DSP</w:t>
      </w:r>
      <w:r>
        <w:rPr>
          <w:sz w:val="18"/>
          <w:szCs w:val="18"/>
        </w:rPr>
        <w:t xml:space="preserve">| SCET, Surat                                                                                                                                   </w:t>
      </w:r>
      <w:r>
        <w:rPr>
          <w:b/>
          <w:sz w:val="18"/>
          <w:szCs w:val="18"/>
        </w:rPr>
        <w:t>June 2016 – May 2017</w:t>
      </w:r>
    </w:p>
    <w:p w:rsidR="006C5372" w:rsidRDefault="003C0599">
      <w:pPr>
        <w:ind w:left="282"/>
        <w:rPr>
          <w:sz w:val="18"/>
          <w:szCs w:val="18"/>
        </w:rPr>
      </w:pPr>
      <w:r>
        <w:rPr>
          <w:sz w:val="18"/>
          <w:szCs w:val="18"/>
        </w:rPr>
        <w:t xml:space="preserve">-   </w:t>
      </w:r>
      <w:r>
        <w:rPr>
          <w:w w:val="99"/>
        </w:rPr>
        <w:t>A</w:t>
      </w:r>
      <w:r>
        <w:rPr>
          <w:sz w:val="18"/>
          <w:szCs w:val="18"/>
        </w:rPr>
        <w:t xml:space="preserve">nalyzed ECG (Electrocardiograph) signal in </w:t>
      </w:r>
      <w:r w:rsidRPr="009773F3">
        <w:rPr>
          <w:b/>
          <w:sz w:val="18"/>
          <w:szCs w:val="18"/>
          <w:u w:val="single"/>
        </w:rPr>
        <w:t>MATLAB</w:t>
      </w:r>
      <w:r>
        <w:rPr>
          <w:sz w:val="18"/>
          <w:szCs w:val="18"/>
        </w:rPr>
        <w:t xml:space="preserve"> for final year group project</w:t>
      </w:r>
    </w:p>
    <w:p w:rsidR="006C5372" w:rsidRDefault="003C0599">
      <w:pPr>
        <w:ind w:left="282"/>
        <w:rPr>
          <w:sz w:val="18"/>
          <w:szCs w:val="18"/>
        </w:rPr>
      </w:pPr>
      <w:r>
        <w:rPr>
          <w:sz w:val="18"/>
          <w:szCs w:val="18"/>
        </w:rPr>
        <w:t>-   Pioneered replication of ECG signal on DSP and used correlation of QRS complexes to detect anomaly and to filter the said signal with 90 percent success.</w:t>
      </w:r>
    </w:p>
    <w:p w:rsidR="006C5372" w:rsidRDefault="003C0599">
      <w:pPr>
        <w:spacing w:line="200" w:lineRule="exact"/>
        <w:ind w:left="282"/>
        <w:rPr>
          <w:sz w:val="18"/>
          <w:szCs w:val="18"/>
        </w:rPr>
      </w:pPr>
      <w:r>
        <w:rPr>
          <w:sz w:val="18"/>
          <w:szCs w:val="18"/>
        </w:rPr>
        <w:t>-   Presented a research paper in National Conference and were awarded with honorable mention by organizing committee for group work.</w:t>
      </w:r>
    </w:p>
    <w:p w:rsidR="006C5372" w:rsidRDefault="003C0599">
      <w:pPr>
        <w:spacing w:line="200" w:lineRule="exact"/>
        <w:ind w:left="100"/>
        <w:rPr>
          <w:sz w:val="18"/>
          <w:szCs w:val="18"/>
        </w:rPr>
      </w:pPr>
      <w:r>
        <w:rPr>
          <w:b/>
          <w:sz w:val="18"/>
          <w:szCs w:val="18"/>
        </w:rPr>
        <w:t>CPU Simulator</w:t>
      </w:r>
      <w:r>
        <w:rPr>
          <w:sz w:val="18"/>
          <w:szCs w:val="18"/>
        </w:rPr>
        <w:t xml:space="preserve">| Binghamton, NY                                                                                                                                                            </w:t>
      </w:r>
      <w:r>
        <w:rPr>
          <w:b/>
          <w:sz w:val="18"/>
          <w:szCs w:val="18"/>
        </w:rPr>
        <w:t>January 2018 – May 2018</w:t>
      </w:r>
    </w:p>
    <w:p w:rsidR="006C5372" w:rsidRDefault="003C0599">
      <w:pPr>
        <w:spacing w:line="200" w:lineRule="exact"/>
        <w:ind w:left="282"/>
        <w:rPr>
          <w:sz w:val="18"/>
          <w:szCs w:val="18"/>
        </w:rPr>
      </w:pPr>
      <w:r>
        <w:rPr>
          <w:sz w:val="18"/>
          <w:szCs w:val="18"/>
        </w:rPr>
        <w:t xml:space="preserve">-   Created a 5 Stage Pipeline in </w:t>
      </w:r>
      <w:r w:rsidRPr="009773F3">
        <w:rPr>
          <w:b/>
          <w:sz w:val="18"/>
          <w:szCs w:val="18"/>
          <w:u w:val="single"/>
        </w:rPr>
        <w:t>Java</w:t>
      </w:r>
      <w:r>
        <w:rPr>
          <w:sz w:val="18"/>
          <w:szCs w:val="18"/>
        </w:rPr>
        <w:t xml:space="preserve"> having following stages Fetch, Decode, Execute, Memory, Write Back.</w:t>
      </w:r>
    </w:p>
    <w:p w:rsidR="006C5372" w:rsidRDefault="003C0599">
      <w:pPr>
        <w:spacing w:before="2"/>
        <w:ind w:left="282"/>
        <w:rPr>
          <w:sz w:val="18"/>
          <w:szCs w:val="18"/>
        </w:rPr>
      </w:pPr>
      <w:r>
        <w:rPr>
          <w:sz w:val="18"/>
          <w:szCs w:val="18"/>
        </w:rPr>
        <w:t>-   Simulated instructions such as Register-to-Register, Memory and Control flow handling data dependencies.</w:t>
      </w:r>
    </w:p>
    <w:p w:rsidR="006C5372" w:rsidRDefault="003C0599">
      <w:pPr>
        <w:spacing w:before="2" w:line="200" w:lineRule="exact"/>
        <w:ind w:left="100" w:right="88" w:firstLine="182"/>
        <w:rPr>
          <w:sz w:val="18"/>
          <w:szCs w:val="18"/>
        </w:rPr>
      </w:pPr>
      <w:r>
        <w:rPr>
          <w:sz w:val="18"/>
          <w:szCs w:val="18"/>
        </w:rPr>
        <w:t>-    Executed Register Renaming to eliminate false dependencies and Reorder Buffer to roll back to a stable state if the branch was mis-predicted by branch predictor.</w:t>
      </w:r>
    </w:p>
    <w:p w:rsidR="006C5372" w:rsidRDefault="003C0599">
      <w:pPr>
        <w:spacing w:line="200" w:lineRule="exact"/>
        <w:ind w:left="100"/>
        <w:rPr>
          <w:sz w:val="18"/>
          <w:szCs w:val="18"/>
        </w:rPr>
      </w:pPr>
      <w:r>
        <w:rPr>
          <w:b/>
          <w:sz w:val="18"/>
          <w:szCs w:val="18"/>
        </w:rPr>
        <w:t>Offloading Computation over Web to Mobile Devices</w:t>
      </w:r>
      <w:r>
        <w:rPr>
          <w:sz w:val="18"/>
          <w:szCs w:val="18"/>
        </w:rPr>
        <w:t xml:space="preserve">| Binghamton, NY                                                                                           </w:t>
      </w:r>
      <w:r>
        <w:rPr>
          <w:b/>
          <w:sz w:val="18"/>
          <w:szCs w:val="18"/>
        </w:rPr>
        <w:t>January 2018 – May 2018</w:t>
      </w:r>
    </w:p>
    <w:p w:rsidR="006C5372" w:rsidRDefault="009773F3" w:rsidP="009773F3">
      <w:pPr>
        <w:spacing w:before="2"/>
        <w:ind w:left="249" w:right="466"/>
        <w:jc w:val="both"/>
        <w:rPr>
          <w:sz w:val="18"/>
          <w:szCs w:val="18"/>
        </w:rPr>
      </w:pPr>
      <w:r>
        <w:rPr>
          <w:sz w:val="18"/>
          <w:szCs w:val="18"/>
        </w:rPr>
        <w:t xml:space="preserve"> </w:t>
      </w:r>
      <w:r w:rsidR="003C0599">
        <w:rPr>
          <w:sz w:val="18"/>
          <w:szCs w:val="18"/>
        </w:rPr>
        <w:t xml:space="preserve">-   Appointed in charge to build an android application with help of </w:t>
      </w:r>
      <w:r w:rsidRPr="009773F3">
        <w:rPr>
          <w:b/>
          <w:sz w:val="18"/>
          <w:szCs w:val="18"/>
          <w:u w:val="single"/>
        </w:rPr>
        <w:t>A</w:t>
      </w:r>
      <w:r w:rsidR="003C0599" w:rsidRPr="009773F3">
        <w:rPr>
          <w:b/>
          <w:sz w:val="18"/>
          <w:szCs w:val="18"/>
          <w:u w:val="single"/>
        </w:rPr>
        <w:t xml:space="preserve">ndroid </w:t>
      </w:r>
      <w:r>
        <w:rPr>
          <w:b/>
          <w:sz w:val="18"/>
          <w:szCs w:val="18"/>
          <w:u w:val="single"/>
        </w:rPr>
        <w:t>S</w:t>
      </w:r>
      <w:r w:rsidR="003C0599" w:rsidRPr="009773F3">
        <w:rPr>
          <w:b/>
          <w:sz w:val="18"/>
          <w:szCs w:val="18"/>
          <w:u w:val="single"/>
        </w:rPr>
        <w:t>tudio</w:t>
      </w:r>
      <w:r w:rsidR="003C0599">
        <w:rPr>
          <w:sz w:val="18"/>
          <w:szCs w:val="18"/>
        </w:rPr>
        <w:t xml:space="preserve"> to do distributed computing for optimal utilization of mobile devices.</w:t>
      </w:r>
    </w:p>
    <w:p w:rsidR="006C5372" w:rsidRDefault="003C0599">
      <w:pPr>
        <w:spacing w:before="2" w:line="200" w:lineRule="exact"/>
        <w:ind w:left="100" w:right="87" w:firstLine="182"/>
        <w:rPr>
          <w:sz w:val="18"/>
          <w:szCs w:val="18"/>
        </w:rPr>
      </w:pPr>
      <w:r>
        <w:rPr>
          <w:sz w:val="18"/>
          <w:szCs w:val="18"/>
        </w:rPr>
        <w:t>-   Requirements were to fetch data from server and make changes as per end user requirements, then send the processed data back to server, and then job taker could be paid token currencies in form of QR code.</w:t>
      </w:r>
    </w:p>
    <w:p w:rsidR="006C5372" w:rsidRDefault="003C0599">
      <w:pPr>
        <w:spacing w:line="200" w:lineRule="exact"/>
        <w:ind w:left="282"/>
        <w:rPr>
          <w:sz w:val="18"/>
          <w:szCs w:val="18"/>
        </w:rPr>
      </w:pPr>
      <w:r>
        <w:rPr>
          <w:sz w:val="18"/>
          <w:szCs w:val="18"/>
        </w:rPr>
        <w:t>-   Tested app on 100 different files with test-case of word replacement algorithm and proved it to be 10 times faster than a single PC for the same job.</w:t>
      </w:r>
    </w:p>
    <w:p w:rsidR="006C5372" w:rsidRDefault="003C0599">
      <w:pPr>
        <w:spacing w:before="40"/>
        <w:ind w:left="100"/>
        <w:rPr>
          <w:sz w:val="18"/>
          <w:szCs w:val="18"/>
        </w:rPr>
      </w:pPr>
      <w:r>
        <w:rPr>
          <w:b/>
          <w:sz w:val="18"/>
          <w:szCs w:val="18"/>
        </w:rPr>
        <w:t xml:space="preserve">Time Series Data Mining </w:t>
      </w:r>
      <w:r>
        <w:rPr>
          <w:sz w:val="18"/>
          <w:szCs w:val="18"/>
        </w:rPr>
        <w:t xml:space="preserve">| Binghamton, NY                                                                                                                             </w:t>
      </w:r>
      <w:r>
        <w:rPr>
          <w:b/>
          <w:sz w:val="18"/>
          <w:szCs w:val="18"/>
        </w:rPr>
        <w:t>September 2018 – December 2018</w:t>
      </w:r>
    </w:p>
    <w:p w:rsidR="006C5372" w:rsidRDefault="003C0599">
      <w:pPr>
        <w:spacing w:line="200" w:lineRule="exact"/>
        <w:ind w:left="282"/>
        <w:rPr>
          <w:sz w:val="18"/>
          <w:szCs w:val="18"/>
        </w:rPr>
      </w:pPr>
      <w:r>
        <w:rPr>
          <w:sz w:val="18"/>
          <w:szCs w:val="18"/>
        </w:rPr>
        <w:t>-   Built a model to do time-series data trend predicti</w:t>
      </w:r>
      <w:bookmarkStart w:id="0" w:name="_GoBack"/>
      <w:bookmarkEnd w:id="0"/>
      <w:r>
        <w:rPr>
          <w:sz w:val="18"/>
          <w:szCs w:val="18"/>
        </w:rPr>
        <w:t xml:space="preserve">on for purpose of E- commerce marketing in </w:t>
      </w:r>
      <w:r w:rsidRPr="009773F3">
        <w:rPr>
          <w:b/>
          <w:sz w:val="18"/>
          <w:szCs w:val="18"/>
          <w:u w:val="single"/>
        </w:rPr>
        <w:t>Python</w:t>
      </w:r>
      <w:r>
        <w:rPr>
          <w:sz w:val="18"/>
          <w:szCs w:val="18"/>
        </w:rPr>
        <w:t>.</w:t>
      </w:r>
    </w:p>
    <w:p w:rsidR="006C5372" w:rsidRDefault="003C0599">
      <w:pPr>
        <w:spacing w:before="2"/>
        <w:ind w:left="282"/>
        <w:rPr>
          <w:sz w:val="18"/>
          <w:szCs w:val="18"/>
        </w:rPr>
      </w:pPr>
      <w:r>
        <w:rPr>
          <w:sz w:val="18"/>
          <w:szCs w:val="18"/>
        </w:rPr>
        <w:t>-   Predicted sales of 100 key products over a period of next 29 days, with a dataset of 1000 products and 31490 customers extended over a period of 118 days.</w:t>
      </w:r>
    </w:p>
    <w:p w:rsidR="006C5372" w:rsidRDefault="003C0599">
      <w:pPr>
        <w:spacing w:line="200" w:lineRule="exact"/>
        <w:ind w:left="282"/>
        <w:rPr>
          <w:sz w:val="18"/>
          <w:szCs w:val="18"/>
        </w:rPr>
      </w:pPr>
      <w:r>
        <w:rPr>
          <w:sz w:val="18"/>
          <w:szCs w:val="18"/>
        </w:rPr>
        <w:t>-   Model used for the project was SARIMA. I got enough accuracy to be among top 15 percentage students in class</w:t>
      </w:r>
    </w:p>
    <w:p w:rsidR="006C5372" w:rsidRDefault="003C0599">
      <w:pPr>
        <w:spacing w:before="40"/>
        <w:ind w:left="100"/>
        <w:rPr>
          <w:sz w:val="18"/>
          <w:szCs w:val="18"/>
        </w:rPr>
      </w:pPr>
      <w:r>
        <w:rPr>
          <w:b/>
          <w:sz w:val="18"/>
          <w:szCs w:val="18"/>
        </w:rPr>
        <w:t>Parallel KNN</w:t>
      </w:r>
      <w:r>
        <w:rPr>
          <w:sz w:val="18"/>
          <w:szCs w:val="18"/>
        </w:rPr>
        <w:t xml:space="preserve">| Binghamton, NY                                                                                                                                                         </w:t>
      </w:r>
      <w:r>
        <w:rPr>
          <w:b/>
          <w:sz w:val="18"/>
          <w:szCs w:val="18"/>
        </w:rPr>
        <w:t>February 2019 - March 2019</w:t>
      </w:r>
    </w:p>
    <w:p w:rsidR="006C5372" w:rsidRDefault="003C0599">
      <w:pPr>
        <w:spacing w:line="200" w:lineRule="exact"/>
        <w:ind w:left="282"/>
        <w:rPr>
          <w:sz w:val="18"/>
          <w:szCs w:val="18"/>
        </w:rPr>
      </w:pPr>
      <w:r>
        <w:rPr>
          <w:sz w:val="18"/>
          <w:szCs w:val="18"/>
        </w:rPr>
        <w:t xml:space="preserve">-   Implemented a parallelized version of K- nearest neighbor algorithm using </w:t>
      </w:r>
      <w:r w:rsidRPr="009773F3">
        <w:rPr>
          <w:b/>
          <w:sz w:val="18"/>
          <w:szCs w:val="18"/>
          <w:u w:val="single"/>
        </w:rPr>
        <w:t>C++11</w:t>
      </w:r>
      <w:r>
        <w:rPr>
          <w:sz w:val="18"/>
          <w:szCs w:val="18"/>
        </w:rPr>
        <w:t xml:space="preserve"> thread API and K-D tree algorithm.</w:t>
      </w:r>
    </w:p>
    <w:p w:rsidR="006C5372" w:rsidRDefault="003C0599">
      <w:pPr>
        <w:spacing w:before="43" w:line="200" w:lineRule="exact"/>
        <w:ind w:left="100" w:right="81" w:firstLine="182"/>
        <w:rPr>
          <w:sz w:val="18"/>
          <w:szCs w:val="18"/>
        </w:rPr>
      </w:pPr>
      <w:r>
        <w:rPr>
          <w:sz w:val="18"/>
          <w:szCs w:val="18"/>
        </w:rPr>
        <w:t>-  Project involved intake and processing of data to tune of 20 million data points, calculating distance from input points and getting K nearest neighbors of said points.</w:t>
      </w:r>
    </w:p>
    <w:p w:rsidR="006C5372" w:rsidRDefault="003C0599">
      <w:pPr>
        <w:spacing w:before="38"/>
        <w:ind w:left="100"/>
        <w:rPr>
          <w:sz w:val="18"/>
          <w:szCs w:val="18"/>
        </w:rPr>
      </w:pPr>
      <w:r>
        <w:rPr>
          <w:b/>
          <w:sz w:val="18"/>
          <w:szCs w:val="18"/>
        </w:rPr>
        <w:t>Non-Intuitive Nature of High Dimensional Spaces</w:t>
      </w:r>
      <w:r>
        <w:rPr>
          <w:sz w:val="18"/>
          <w:szCs w:val="18"/>
        </w:rPr>
        <w:t xml:space="preserve">| Binghamton, NY                                                                                                   </w:t>
      </w:r>
      <w:r>
        <w:rPr>
          <w:b/>
          <w:sz w:val="18"/>
          <w:szCs w:val="18"/>
        </w:rPr>
        <w:t>March 2019 – April 2019</w:t>
      </w:r>
    </w:p>
    <w:p w:rsidR="006C5372" w:rsidRDefault="003C0599">
      <w:pPr>
        <w:spacing w:line="200" w:lineRule="exact"/>
        <w:ind w:left="282"/>
        <w:rPr>
          <w:sz w:val="18"/>
          <w:szCs w:val="18"/>
        </w:rPr>
      </w:pPr>
      <w:r>
        <w:rPr>
          <w:sz w:val="18"/>
          <w:szCs w:val="18"/>
        </w:rPr>
        <w:t>-   Sampled 100K uniformly distributed, random points within volume of a unit sphere with inverse transform method</w:t>
      </w:r>
    </w:p>
    <w:p w:rsidR="006C5372" w:rsidRDefault="003C0599" w:rsidP="003C0599">
      <w:pPr>
        <w:spacing w:before="43"/>
        <w:ind w:left="282"/>
        <w:rPr>
          <w:sz w:val="18"/>
          <w:szCs w:val="18"/>
        </w:rPr>
      </w:pPr>
      <w:r>
        <w:rPr>
          <w:sz w:val="18"/>
          <w:szCs w:val="18"/>
        </w:rPr>
        <w:t xml:space="preserve">-   Created   parallelized   version   of   algorithm   to   prove   the   correctness   of   the   idea   presented   in   paper   by   </w:t>
      </w:r>
      <w:proofErr w:type="spellStart"/>
      <w:r>
        <w:rPr>
          <w:sz w:val="18"/>
          <w:szCs w:val="18"/>
        </w:rPr>
        <w:t>Marck</w:t>
      </w:r>
      <w:proofErr w:type="spellEnd"/>
      <w:r>
        <w:rPr>
          <w:sz w:val="18"/>
          <w:szCs w:val="18"/>
        </w:rPr>
        <w:t xml:space="preserve">   Khoury</w:t>
      </w:r>
      <w:proofErr w:type="gramStart"/>
      <w:r>
        <w:rPr>
          <w:sz w:val="18"/>
          <w:szCs w:val="18"/>
        </w:rPr>
        <w:t xml:space="preserve">   (</w:t>
      </w:r>
      <w:proofErr w:type="gramEnd"/>
      <w:r>
        <w:rPr>
          <w:sz w:val="18"/>
          <w:szCs w:val="18"/>
        </w:rPr>
        <w:t>link   of   the   paper:   https://marckhoury.github.io/counterintuitive-properties-of-high-dimensional-space/)</w:t>
      </w:r>
    </w:p>
    <w:p w:rsidR="006C5372" w:rsidRDefault="003C0599">
      <w:pPr>
        <w:spacing w:before="40"/>
        <w:ind w:left="282"/>
        <w:rPr>
          <w:sz w:val="18"/>
          <w:szCs w:val="18"/>
        </w:rPr>
      </w:pPr>
      <w:r>
        <w:rPr>
          <w:sz w:val="18"/>
          <w:szCs w:val="18"/>
        </w:rPr>
        <w:t xml:space="preserve">-   Accomplished task in 8 seconds with help of </w:t>
      </w:r>
      <w:r w:rsidRPr="009773F3">
        <w:rPr>
          <w:b/>
          <w:sz w:val="18"/>
          <w:szCs w:val="18"/>
          <w:u w:val="single"/>
        </w:rPr>
        <w:t>OpenMP</w:t>
      </w:r>
      <w:r>
        <w:rPr>
          <w:sz w:val="18"/>
          <w:szCs w:val="18"/>
        </w:rPr>
        <w:t xml:space="preserve"> API on quad core machine instead of 32 seconds if I were to do same on single core machine.</w:t>
      </w:r>
    </w:p>
    <w:p w:rsidR="006C5372" w:rsidRDefault="003C0599">
      <w:pPr>
        <w:spacing w:before="40"/>
        <w:ind w:left="100"/>
        <w:rPr>
          <w:sz w:val="18"/>
          <w:szCs w:val="18"/>
        </w:rPr>
      </w:pPr>
      <w:r>
        <w:rPr>
          <w:b/>
          <w:sz w:val="18"/>
          <w:szCs w:val="18"/>
        </w:rPr>
        <w:t xml:space="preserve">Neural Network in CUDA </w:t>
      </w:r>
      <w:r>
        <w:rPr>
          <w:sz w:val="18"/>
          <w:szCs w:val="18"/>
        </w:rPr>
        <w:t xml:space="preserve">| Binghamton, NY                                                                                                                                               </w:t>
      </w:r>
      <w:r>
        <w:rPr>
          <w:b/>
          <w:sz w:val="18"/>
          <w:szCs w:val="18"/>
        </w:rPr>
        <w:t>April 2019 - May 2019</w:t>
      </w:r>
    </w:p>
    <w:p w:rsidR="006C5372" w:rsidRDefault="003C0599">
      <w:pPr>
        <w:spacing w:line="200" w:lineRule="exact"/>
        <w:ind w:left="282"/>
        <w:rPr>
          <w:sz w:val="18"/>
          <w:szCs w:val="18"/>
        </w:rPr>
      </w:pPr>
      <w:r>
        <w:rPr>
          <w:sz w:val="18"/>
          <w:szCs w:val="18"/>
        </w:rPr>
        <w:t xml:space="preserve">-   Used </w:t>
      </w:r>
      <w:r w:rsidRPr="009773F3">
        <w:rPr>
          <w:b/>
          <w:sz w:val="18"/>
          <w:szCs w:val="18"/>
          <w:u w:val="single"/>
        </w:rPr>
        <w:t>CUDA API</w:t>
      </w:r>
      <w:r>
        <w:rPr>
          <w:sz w:val="18"/>
          <w:szCs w:val="18"/>
        </w:rPr>
        <w:t xml:space="preserve"> </w:t>
      </w:r>
      <w:r w:rsidR="009773F3" w:rsidRPr="009773F3">
        <w:rPr>
          <w:b/>
          <w:sz w:val="18"/>
          <w:szCs w:val="18"/>
          <w:u w:val="single"/>
        </w:rPr>
        <w:t>(C++)</w:t>
      </w:r>
      <w:r w:rsidR="009773F3">
        <w:rPr>
          <w:sz w:val="18"/>
          <w:szCs w:val="18"/>
        </w:rPr>
        <w:t xml:space="preserve"> </w:t>
      </w:r>
      <w:r>
        <w:rPr>
          <w:sz w:val="18"/>
          <w:szCs w:val="18"/>
        </w:rPr>
        <w:t>to generate a Convolutional Neural Network for purpose of handwriting recognition applied on MNIST dataset.</w:t>
      </w:r>
    </w:p>
    <w:p w:rsidR="006C5372" w:rsidRDefault="009773F3">
      <w:pPr>
        <w:spacing w:line="200" w:lineRule="exact"/>
        <w:ind w:left="282"/>
        <w:rPr>
          <w:sz w:val="18"/>
          <w:szCs w:val="18"/>
        </w:rPr>
      </w:pPr>
      <w:r>
        <w:pict>
          <v:group id="_x0000_s1032" style="position:absolute;left:0;text-align:left;margin-left:17.75pt;margin-top:17.45pt;width:576.6pt;height:.85pt;z-index:-251656704;mso-position-horizontal-relative:page" coordorigin="355,349" coordsize="11532,17">
            <v:shape id="_x0000_s1036" style="position:absolute;left:360;top:353;width:11522;height:0" coordorigin="360,353" coordsize="11522,0" path="m360,353r11522,e" filled="f" strokeweight=".46pt">
              <v:path arrowok="t"/>
            </v:shape>
            <v:shape id="_x0000_s1035" style="position:absolute;left:360;top:363;width:557;height:0" coordorigin="360,363" coordsize="557,0" path="m360,363r557,e" filled="f" strokeweight=".09822mm">
              <v:path arrowok="t"/>
            </v:shape>
            <v:shape id="_x0000_s1034" style="position:absolute;left:919;top:363;width:418;height:0" coordorigin="919,363" coordsize="418,0" path="m919,363r418,e" filled="f" strokeweight=".09822mm">
              <v:path arrowok="t"/>
            </v:shape>
            <v:shape id="_x0000_s1033" style="position:absolute;left:1339;top:363;width:348;height:0" coordorigin="1339,363" coordsize="348,0" path="m1339,363r348,e" filled="f" strokeweight=".09822mm">
              <v:path arrowok="t"/>
            </v:shape>
            <w10:wrap anchorx="page"/>
          </v:group>
        </w:pict>
      </w:r>
      <w:r w:rsidR="003C0599">
        <w:rPr>
          <w:sz w:val="18"/>
          <w:szCs w:val="18"/>
        </w:rPr>
        <w:t>-   Achieved 92 percent accuracy in 2 minutes with training data of 60000 images and test of 10000 images</w:t>
      </w:r>
    </w:p>
    <w:p w:rsidR="006C5372" w:rsidRDefault="006C5372">
      <w:pPr>
        <w:spacing w:before="1" w:line="160" w:lineRule="exact"/>
        <w:rPr>
          <w:sz w:val="16"/>
          <w:szCs w:val="16"/>
        </w:rPr>
      </w:pPr>
    </w:p>
    <w:p w:rsidR="006C5372" w:rsidRDefault="003C0599">
      <w:pPr>
        <w:tabs>
          <w:tab w:val="left" w:pos="11620"/>
        </w:tabs>
        <w:ind w:left="100"/>
      </w:pPr>
      <w:r>
        <w:rPr>
          <w:b/>
          <w:w w:val="99"/>
          <w:u w:val="thick" w:color="000000"/>
        </w:rPr>
        <w:t xml:space="preserve">LEADERSHIP EXPERIENCE </w:t>
      </w:r>
      <w:r>
        <w:rPr>
          <w:b/>
          <w:u w:val="thick" w:color="000000"/>
        </w:rPr>
        <w:tab/>
      </w:r>
    </w:p>
    <w:p w:rsidR="006C5372" w:rsidRDefault="003C0599">
      <w:pPr>
        <w:ind w:left="100"/>
        <w:rPr>
          <w:sz w:val="18"/>
          <w:szCs w:val="18"/>
        </w:rPr>
      </w:pPr>
      <w:r>
        <w:rPr>
          <w:b/>
          <w:sz w:val="18"/>
          <w:szCs w:val="18"/>
        </w:rPr>
        <w:t xml:space="preserve">Symposium, SCET, Event Head </w:t>
      </w:r>
      <w:r>
        <w:rPr>
          <w:sz w:val="18"/>
          <w:szCs w:val="18"/>
        </w:rPr>
        <w:t xml:space="preserve">| Surat, India                                                                                                                                 </w:t>
      </w:r>
      <w:r>
        <w:rPr>
          <w:b/>
          <w:sz w:val="18"/>
          <w:szCs w:val="18"/>
        </w:rPr>
        <w:t>August 2016- September 2016</w:t>
      </w:r>
    </w:p>
    <w:p w:rsidR="006C5372" w:rsidRDefault="003C0599">
      <w:pPr>
        <w:spacing w:line="200" w:lineRule="exact"/>
        <w:ind w:left="282"/>
        <w:rPr>
          <w:sz w:val="18"/>
          <w:szCs w:val="18"/>
        </w:rPr>
      </w:pPr>
      <w:r>
        <w:rPr>
          <w:sz w:val="18"/>
          <w:szCs w:val="18"/>
        </w:rPr>
        <w:t>-   Oversaw Coding event ‘Code - E - Azam’ for college tech fest ‘Symposium’.</w:t>
      </w:r>
    </w:p>
    <w:p w:rsidR="006C5372" w:rsidRDefault="003C0599">
      <w:pPr>
        <w:spacing w:line="200" w:lineRule="exact"/>
        <w:ind w:left="282"/>
        <w:rPr>
          <w:sz w:val="18"/>
          <w:szCs w:val="18"/>
        </w:rPr>
      </w:pPr>
      <w:r>
        <w:rPr>
          <w:sz w:val="18"/>
          <w:szCs w:val="18"/>
        </w:rPr>
        <w:t xml:space="preserve">-   Organized a workshop to coach students in </w:t>
      </w:r>
      <w:proofErr w:type="gramStart"/>
      <w:r w:rsidRPr="009773F3">
        <w:rPr>
          <w:b/>
          <w:sz w:val="18"/>
          <w:szCs w:val="18"/>
          <w:u w:val="single"/>
        </w:rPr>
        <w:t xml:space="preserve">C </w:t>
      </w:r>
      <w:r w:rsidR="009773F3">
        <w:rPr>
          <w:b/>
          <w:sz w:val="18"/>
          <w:szCs w:val="18"/>
          <w:u w:val="single"/>
        </w:rPr>
        <w:t>,</w:t>
      </w:r>
      <w:proofErr w:type="gramEnd"/>
      <w:r w:rsidRPr="009773F3">
        <w:rPr>
          <w:b/>
          <w:sz w:val="18"/>
          <w:szCs w:val="18"/>
          <w:u w:val="single"/>
        </w:rPr>
        <w:t xml:space="preserve"> C++</w:t>
      </w:r>
      <w:r>
        <w:rPr>
          <w:sz w:val="18"/>
          <w:szCs w:val="18"/>
        </w:rPr>
        <w:t xml:space="preserve"> for the coding event.</w:t>
      </w:r>
    </w:p>
    <w:p w:rsidR="006C5372" w:rsidRDefault="009773F3">
      <w:pPr>
        <w:spacing w:before="2"/>
        <w:ind w:left="282"/>
        <w:rPr>
          <w:sz w:val="18"/>
          <w:szCs w:val="18"/>
        </w:rPr>
      </w:pPr>
      <w:r>
        <w:pict>
          <v:group id="_x0000_s1029" style="position:absolute;left:0;text-align:left;margin-left:17.85pt;margin-top:16.5pt;width:576.45pt;height:.75pt;z-index:-251655680;mso-position-horizontal-relative:page" coordorigin="357,330" coordsize="11529,15">
            <v:shape id="_x0000_s1031" style="position:absolute;left:360;top:333;width:11522;height:0" coordorigin="360,333" coordsize="11522,0" path="m360,333r11522,e" filled="f" strokeweight=".34pt">
              <v:path arrowok="t"/>
            </v:shape>
            <v:shape id="_x0000_s1030" style="position:absolute;left:360;top:342;width:7260;height:0" coordorigin="360,342" coordsize="7260,0" path="m360,342r7260,e" filled="f" strokeweight=".24pt">
              <v:path arrowok="t"/>
            </v:shape>
            <w10:wrap anchorx="page"/>
          </v:group>
        </w:pict>
      </w:r>
      <w:r w:rsidR="003C0599">
        <w:rPr>
          <w:sz w:val="18"/>
          <w:szCs w:val="18"/>
        </w:rPr>
        <w:t>-   Officiated most successful coding related event in history of our college with record 82 participants.</w:t>
      </w:r>
    </w:p>
    <w:p w:rsidR="006C5372" w:rsidRDefault="006C5372">
      <w:pPr>
        <w:spacing w:before="7" w:line="120" w:lineRule="exact"/>
        <w:rPr>
          <w:sz w:val="13"/>
          <w:szCs w:val="13"/>
        </w:rPr>
      </w:pPr>
    </w:p>
    <w:p w:rsidR="006C5372" w:rsidRDefault="009773F3">
      <w:pPr>
        <w:ind w:left="100"/>
      </w:pPr>
      <w:r>
        <w:pict>
          <v:group id="_x0000_s1026" style="position:absolute;left:0;text-align:left;margin-left:17.45pt;margin-top:10.35pt;width:576.2pt;height:1.1pt;z-index:-251654656;mso-position-horizontal-relative:page" coordorigin="349,207" coordsize="11524,22">
            <v:shape id="_x0000_s1028" style="position:absolute;left:360;top:218;width:11503;height:0" coordorigin="360,218" coordsize="11503,0" path="m360,218r11503,e" filled="f" strokeweight="1.06pt">
              <v:path arrowok="t"/>
            </v:shape>
            <v:shape id="_x0000_s1027" style="position:absolute;left:11162;top:223;width:701;height:0" coordorigin="11162,223" coordsize="701,0" path="m11162,223r701,e" filled="f" strokeweight=".22136mm">
              <v:path arrowok="t"/>
            </v:shape>
            <w10:wrap anchorx="page"/>
          </v:group>
        </w:pict>
      </w:r>
      <w:r w:rsidR="003C0599">
        <w:rPr>
          <w:b/>
          <w:w w:val="99"/>
        </w:rPr>
        <w:t>HONORS</w:t>
      </w:r>
      <w:r w:rsidR="003C0599">
        <w:rPr>
          <w:b/>
        </w:rPr>
        <w:t xml:space="preserve"> </w:t>
      </w:r>
      <w:r w:rsidR="003C0599">
        <w:rPr>
          <w:b/>
          <w:w w:val="99"/>
        </w:rPr>
        <w:t>AND</w:t>
      </w:r>
      <w:r w:rsidR="003C0599">
        <w:rPr>
          <w:b/>
        </w:rPr>
        <w:t xml:space="preserve"> </w:t>
      </w:r>
      <w:r w:rsidR="003C0599">
        <w:rPr>
          <w:b/>
          <w:w w:val="99"/>
        </w:rPr>
        <w:t>SOCIETIES</w:t>
      </w:r>
    </w:p>
    <w:p w:rsidR="006C5372" w:rsidRDefault="003C0599">
      <w:pPr>
        <w:ind w:left="100"/>
        <w:rPr>
          <w:sz w:val="18"/>
          <w:szCs w:val="18"/>
        </w:rPr>
      </w:pPr>
      <w:r>
        <w:rPr>
          <w:b/>
          <w:sz w:val="18"/>
          <w:szCs w:val="18"/>
        </w:rPr>
        <w:t xml:space="preserve">Dr Bhagwan Gajwani Scholarship Binghamton University </w:t>
      </w:r>
      <w:r>
        <w:rPr>
          <w:sz w:val="18"/>
          <w:szCs w:val="18"/>
        </w:rPr>
        <w:t xml:space="preserve">| Binghamton, NY                                                                        </w:t>
      </w:r>
      <w:r>
        <w:rPr>
          <w:b/>
          <w:sz w:val="18"/>
          <w:szCs w:val="18"/>
        </w:rPr>
        <w:t>January 2018 – December 2018</w:t>
      </w:r>
    </w:p>
    <w:p w:rsidR="006C5372" w:rsidRDefault="003C0599">
      <w:pPr>
        <w:spacing w:before="2"/>
        <w:ind w:left="295" w:right="468"/>
        <w:jc w:val="center"/>
        <w:rPr>
          <w:sz w:val="18"/>
          <w:szCs w:val="18"/>
        </w:rPr>
      </w:pPr>
      <w:r>
        <w:rPr>
          <w:sz w:val="18"/>
          <w:szCs w:val="18"/>
        </w:rPr>
        <w:t>-       Awarded a residential scholarship (worth $34,210) for year 2018 based on exemplary performance in standardized tests and undergraduate studies</w:t>
      </w:r>
    </w:p>
    <w:p w:rsidR="006C5372" w:rsidRDefault="003C0599">
      <w:pPr>
        <w:ind w:left="100"/>
        <w:rPr>
          <w:sz w:val="18"/>
          <w:szCs w:val="18"/>
        </w:rPr>
      </w:pPr>
      <w:r>
        <w:rPr>
          <w:b/>
          <w:sz w:val="18"/>
          <w:szCs w:val="18"/>
        </w:rPr>
        <w:t xml:space="preserve">Association of Computing Machinery, Member | </w:t>
      </w:r>
      <w:r>
        <w:rPr>
          <w:sz w:val="18"/>
          <w:szCs w:val="18"/>
        </w:rPr>
        <w:t>Binghamton, NY</w:t>
      </w:r>
    </w:p>
    <w:p w:rsidR="006C5372" w:rsidRDefault="003C0599">
      <w:pPr>
        <w:spacing w:line="200" w:lineRule="exact"/>
        <w:ind w:left="100"/>
        <w:rPr>
          <w:sz w:val="18"/>
          <w:szCs w:val="18"/>
        </w:rPr>
      </w:pPr>
      <w:r>
        <w:rPr>
          <w:b/>
          <w:sz w:val="18"/>
          <w:szCs w:val="18"/>
        </w:rPr>
        <w:t xml:space="preserve">Chess Club, Member | </w:t>
      </w:r>
      <w:r>
        <w:rPr>
          <w:sz w:val="18"/>
          <w:szCs w:val="18"/>
        </w:rPr>
        <w:t>Binghamton, NY</w:t>
      </w:r>
    </w:p>
    <w:sectPr w:rsidR="006C5372">
      <w:type w:val="continuous"/>
      <w:pgSz w:w="12240" w:h="15840"/>
      <w:pgMar w:top="300" w:right="240" w:bottom="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A3E9C"/>
    <w:multiLevelType w:val="multilevel"/>
    <w:tmpl w:val="618009D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372"/>
    <w:rsid w:val="00067FB9"/>
    <w:rsid w:val="003C0599"/>
    <w:rsid w:val="006C5372"/>
    <w:rsid w:val="0097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D6107F3"/>
  <w15:docId w15:val="{05D40CD2-6B5F-41E1-9112-54AF5F72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karan-gajwa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gajwan1" TargetMode="External"/><Relationship Id="rId5" Type="http://schemas.openxmlformats.org/officeDocument/2006/relationships/hyperlink" Target="mailto:kgajwan1@binghamto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Gajwani</dc:creator>
  <cp:lastModifiedBy>Karan Gajwani</cp:lastModifiedBy>
  <cp:revision>3</cp:revision>
  <dcterms:created xsi:type="dcterms:W3CDTF">2019-11-21T02:42:00Z</dcterms:created>
  <dcterms:modified xsi:type="dcterms:W3CDTF">2019-12-05T21:02:00Z</dcterms:modified>
</cp:coreProperties>
</file>